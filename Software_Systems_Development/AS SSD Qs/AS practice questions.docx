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546D1" w:rsidP="00A546D1">
      <w:pPr>
        <w:pStyle w:val="Heading1"/>
      </w:pPr>
      <w:r>
        <w:t>Software Systems Development: AS Practice Questions</w:t>
      </w:r>
    </w:p>
    <w:p w:rsidR="00A546D1" w:rsidRDefault="00A546D1" w:rsidP="00A546D1"/>
    <w:p w:rsidR="00A546D1" w:rsidRPr="00A546D1" w:rsidRDefault="00A546D1" w:rsidP="00A546D1">
      <w:pPr>
        <w:pStyle w:val="Heading2"/>
      </w:pPr>
      <w:r>
        <w:t>Section 1</w:t>
      </w:r>
    </w:p>
    <w:p w:rsidR="00A546D1" w:rsidRDefault="00A546D1" w:rsidP="00A546D1"/>
    <w:p w:rsidR="00A546D1" w:rsidRDefault="00A546D1" w:rsidP="00A546D1">
      <w:pPr>
        <w:pStyle w:val="ListParagraph"/>
        <w:numPr>
          <w:ilvl w:val="0"/>
          <w:numId w:val="24"/>
        </w:numPr>
      </w:pPr>
      <w:r>
        <w:t>Write a console program that prints the text “Hello World!”  To the screen.</w:t>
      </w:r>
    </w:p>
    <w:p w:rsidR="00A546D1" w:rsidRDefault="00A546D1" w:rsidP="00A546D1">
      <w:pPr>
        <w:pStyle w:val="ListParagraph"/>
      </w:pPr>
    </w:p>
    <w:p w:rsidR="00A546D1" w:rsidRDefault="00A546D1" w:rsidP="00A546D1">
      <w:pPr>
        <w:pStyle w:val="ListParagraph"/>
        <w:numPr>
          <w:ilvl w:val="0"/>
          <w:numId w:val="24"/>
        </w:numPr>
      </w:pPr>
      <w:r>
        <w:t>Write a console program which will ask the user to input their first name and surname. The console will output a message congratulating the user for doing this correctly and use the input in the output.</w:t>
      </w:r>
      <w:r w:rsidR="00D61D56">
        <w:t xml:space="preserve"> The output should be “your name is (the name of the user)”.</w:t>
      </w:r>
    </w:p>
    <w:p w:rsidR="00D61D56" w:rsidRDefault="00D61D56" w:rsidP="00D61D56">
      <w:pPr>
        <w:pStyle w:val="ListParagraph"/>
      </w:pPr>
    </w:p>
    <w:p w:rsidR="00D61D56" w:rsidRDefault="00D61D56" w:rsidP="00A546D1">
      <w:pPr>
        <w:pStyle w:val="ListParagraph"/>
        <w:numPr>
          <w:ilvl w:val="0"/>
          <w:numId w:val="24"/>
        </w:numPr>
      </w:pPr>
      <w:r>
        <w:t>Write a console program which will ask the user for their name and their favourite colour. Then output, “Your favourite colour is ___ which is nice for someone who is ____ years old.</w:t>
      </w:r>
    </w:p>
    <w:p w:rsidR="003B26A7" w:rsidRDefault="003B26A7" w:rsidP="003B26A7">
      <w:pPr>
        <w:pStyle w:val="ListParagraph"/>
      </w:pPr>
    </w:p>
    <w:p w:rsidR="003B26A7" w:rsidRDefault="003B26A7" w:rsidP="003B26A7">
      <w:pPr>
        <w:pStyle w:val="ListParagraph"/>
        <w:numPr>
          <w:ilvl w:val="0"/>
          <w:numId w:val="24"/>
        </w:numPr>
      </w:pPr>
      <w:r>
        <w:t xml:space="preserve">Write a console program which completes the following: </w:t>
      </w:r>
    </w:p>
    <w:p w:rsidR="003B26A7" w:rsidRDefault="003B26A7" w:rsidP="003B26A7">
      <w:pPr>
        <w:pStyle w:val="ListParagraph"/>
      </w:pPr>
    </w:p>
    <w:p w:rsidR="003B26A7" w:rsidRDefault="003B26A7" w:rsidP="003B26A7">
      <w:pPr>
        <w:pStyle w:val="ListParagraph"/>
        <w:numPr>
          <w:ilvl w:val="0"/>
          <w:numId w:val="25"/>
        </w:numPr>
      </w:pPr>
      <w:r>
        <w:t>The user inputs three numbers</w:t>
      </w:r>
    </w:p>
    <w:p w:rsidR="003B26A7" w:rsidRDefault="003B26A7" w:rsidP="003B26A7">
      <w:pPr>
        <w:pStyle w:val="ListParagraph"/>
        <w:numPr>
          <w:ilvl w:val="0"/>
          <w:numId w:val="25"/>
        </w:numPr>
      </w:pPr>
      <w:r>
        <w:t>The first two numbers are added together and the third number is subtracted from the result of adding the first two numbers.</w:t>
      </w:r>
    </w:p>
    <w:p w:rsidR="003B26A7" w:rsidRDefault="003B26A7" w:rsidP="003B26A7">
      <w:pPr>
        <w:pStyle w:val="ListParagraph"/>
        <w:numPr>
          <w:ilvl w:val="0"/>
          <w:numId w:val="25"/>
        </w:numPr>
      </w:pPr>
      <w:r>
        <w:t>The user must be prompted on screen to enter each number and the user must be informed of the outcome of the calculations (The sum of __ and __ minus __ equals __)</w:t>
      </w:r>
    </w:p>
    <w:p w:rsidR="003B26A7" w:rsidRDefault="003B26A7" w:rsidP="003B26A7"/>
    <w:p w:rsidR="003B26A7" w:rsidRDefault="003B26A7" w:rsidP="003B26A7"/>
    <w:p w:rsidR="003B26A7" w:rsidRDefault="003B26A7" w:rsidP="003B26A7">
      <w:pPr>
        <w:pStyle w:val="Heading2"/>
      </w:pPr>
      <w:r>
        <w:t>Section 2</w:t>
      </w:r>
    </w:p>
    <w:p w:rsidR="00A546D1" w:rsidRPr="00A546D1" w:rsidRDefault="00A546D1" w:rsidP="00A546D1">
      <w:pPr>
        <w:pStyle w:val="ListParagraph"/>
      </w:pPr>
    </w:p>
    <w:p w:rsidR="00A546D1" w:rsidRDefault="003B26A7" w:rsidP="003B26A7">
      <w:pPr>
        <w:pStyle w:val="ListParagraph"/>
        <w:numPr>
          <w:ilvl w:val="0"/>
          <w:numId w:val="26"/>
        </w:numPr>
      </w:pPr>
      <w:r>
        <w:t>Write a program which asks for number of hours worked and rate of pay to calculate tax</w:t>
      </w:r>
      <w:r w:rsidR="00C8534C">
        <w:t xml:space="preserve"> and national insurance to work out the take home pay per week.  Format the details as currency using place holders.</w:t>
      </w:r>
    </w:p>
    <w:p w:rsidR="00C8534C" w:rsidRDefault="00C8534C" w:rsidP="00C8534C">
      <w:pPr>
        <w:pStyle w:val="ListParagraph"/>
      </w:pPr>
      <w:r>
        <w:tab/>
      </w:r>
    </w:p>
    <w:p w:rsidR="00C8534C" w:rsidRDefault="00C8534C" w:rsidP="00C8534C">
      <w:pPr>
        <w:pStyle w:val="ListParagraph"/>
        <w:numPr>
          <w:ilvl w:val="0"/>
          <w:numId w:val="25"/>
        </w:numPr>
      </w:pPr>
      <w:proofErr w:type="spellStart"/>
      <w:r>
        <w:t>Fiirst</w:t>
      </w:r>
      <w:proofErr w:type="spellEnd"/>
      <w:r>
        <w:t xml:space="preserve"> work out gross pay (hour per week X rate of pay)</w:t>
      </w:r>
    </w:p>
    <w:p w:rsidR="00C8534C" w:rsidRDefault="00C8534C" w:rsidP="00C8534C">
      <w:pPr>
        <w:pStyle w:val="ListParagraph"/>
        <w:numPr>
          <w:ilvl w:val="0"/>
          <w:numId w:val="25"/>
        </w:numPr>
      </w:pPr>
      <w:r>
        <w:t>Work out Tax. Take tax to be 20%</w:t>
      </w:r>
    </w:p>
    <w:p w:rsidR="00C8534C" w:rsidRDefault="00C8534C" w:rsidP="00C8534C">
      <w:pPr>
        <w:pStyle w:val="ListParagraph"/>
        <w:numPr>
          <w:ilvl w:val="0"/>
          <w:numId w:val="25"/>
        </w:numPr>
      </w:pPr>
      <w:r>
        <w:t>Work out National Insurance. Take NI to be 10.4%</w:t>
      </w:r>
    </w:p>
    <w:p w:rsidR="00C8534C" w:rsidRDefault="00C8534C" w:rsidP="008018CE">
      <w:pPr>
        <w:pStyle w:val="ListParagraph"/>
        <w:numPr>
          <w:ilvl w:val="0"/>
          <w:numId w:val="25"/>
        </w:numPr>
      </w:pPr>
      <w:r>
        <w:t>To work out the overall net pay, take tax and NI away from the gross pay.</w:t>
      </w:r>
    </w:p>
    <w:p w:rsidR="008018CE" w:rsidRDefault="008018CE" w:rsidP="008018CE"/>
    <w:p w:rsidR="008018CE" w:rsidRDefault="008018CE" w:rsidP="008018CE">
      <w:pPr>
        <w:pStyle w:val="ListParagraph"/>
        <w:numPr>
          <w:ilvl w:val="0"/>
          <w:numId w:val="26"/>
        </w:numPr>
      </w:pPr>
      <w:r>
        <w:t>Write a program which accepts user’s details as name, city, age, and pin number. Store all the values in appropriate variables and then print the information.</w:t>
      </w:r>
    </w:p>
    <w:p w:rsidR="00614471" w:rsidRDefault="00614471" w:rsidP="00614471"/>
    <w:p w:rsidR="00614471" w:rsidRDefault="00614471" w:rsidP="00614471">
      <w:pPr>
        <w:pStyle w:val="ListParagraph"/>
        <w:numPr>
          <w:ilvl w:val="0"/>
          <w:numId w:val="26"/>
        </w:numPr>
      </w:pPr>
      <w:r>
        <w:t>Write a console based application which will solve the area of a right-angled triangle after the user has entered the base and height. The unit of measurement will be cm and the program should prompt the user for data entry and output a relevant message.</w:t>
      </w:r>
    </w:p>
    <w:p w:rsidR="00614471" w:rsidRDefault="00614471" w:rsidP="00614471">
      <w:pPr>
        <w:pStyle w:val="ListParagraph"/>
      </w:pPr>
    </w:p>
    <w:p w:rsidR="00614471" w:rsidRDefault="00614471" w:rsidP="00614471">
      <w:pPr>
        <w:pStyle w:val="ListParagraph"/>
        <w:numPr>
          <w:ilvl w:val="0"/>
          <w:numId w:val="26"/>
        </w:numPr>
      </w:pPr>
      <w:r>
        <w:t>Write a console program to calculate the area of a rectangle.</w:t>
      </w:r>
    </w:p>
    <w:p w:rsidR="00191DF8" w:rsidRDefault="00191DF8" w:rsidP="00191DF8">
      <w:pPr>
        <w:pStyle w:val="ListParagraph"/>
      </w:pPr>
    </w:p>
    <w:p w:rsidR="00191DF8" w:rsidRDefault="00191DF8" w:rsidP="00614471">
      <w:pPr>
        <w:pStyle w:val="ListParagraph"/>
        <w:numPr>
          <w:ilvl w:val="0"/>
          <w:numId w:val="26"/>
        </w:numPr>
      </w:pPr>
      <w:r>
        <w:t>Write a console program to check whether input character is a vowel or not.</w:t>
      </w:r>
    </w:p>
    <w:p w:rsidR="00C8534C" w:rsidRDefault="00C8534C" w:rsidP="00C8534C"/>
    <w:p w:rsidR="00C8534C" w:rsidRDefault="00C8534C" w:rsidP="00C8534C"/>
    <w:p w:rsidR="00C8534C" w:rsidRDefault="002B7D17" w:rsidP="002B7D17">
      <w:pPr>
        <w:pStyle w:val="Heading2"/>
      </w:pPr>
      <w:r>
        <w:lastRenderedPageBreak/>
        <w:t>Section 3</w:t>
      </w:r>
    </w:p>
    <w:p w:rsidR="002B7D17" w:rsidRDefault="002B7D17" w:rsidP="002B7D17"/>
    <w:p w:rsidR="002B7D17" w:rsidRDefault="002B7D17" w:rsidP="002B7D17">
      <w:pPr>
        <w:pStyle w:val="ListParagraph"/>
        <w:numPr>
          <w:ilvl w:val="0"/>
          <w:numId w:val="27"/>
        </w:numPr>
      </w:pPr>
      <w:r>
        <w:t>Write a console program which will ask the user to enter their AS SSD mark. The program will then output their Grade.</w:t>
      </w:r>
    </w:p>
    <w:p w:rsidR="002B7D17" w:rsidRDefault="002B7D17" w:rsidP="002B7D17">
      <w:pPr>
        <w:pStyle w:val="ListParagraph"/>
        <w:numPr>
          <w:ilvl w:val="0"/>
          <w:numId w:val="25"/>
        </w:numPr>
      </w:pPr>
      <w:r>
        <w:t>A &gt;=80</w:t>
      </w:r>
    </w:p>
    <w:p w:rsidR="002B7D17" w:rsidRDefault="002B7D17" w:rsidP="002B7D17">
      <w:pPr>
        <w:pStyle w:val="ListParagraph"/>
        <w:numPr>
          <w:ilvl w:val="0"/>
          <w:numId w:val="25"/>
        </w:numPr>
      </w:pPr>
      <w:r>
        <w:t>B &gt;=70</w:t>
      </w:r>
    </w:p>
    <w:p w:rsidR="002B7D17" w:rsidRDefault="002B7D17" w:rsidP="002B7D17">
      <w:pPr>
        <w:pStyle w:val="ListParagraph"/>
        <w:numPr>
          <w:ilvl w:val="0"/>
          <w:numId w:val="25"/>
        </w:numPr>
      </w:pPr>
      <w:r>
        <w:t>C&gt;=60</w:t>
      </w:r>
    </w:p>
    <w:p w:rsidR="002B7D17" w:rsidRDefault="002B7D17" w:rsidP="002B7D17">
      <w:pPr>
        <w:pStyle w:val="ListParagraph"/>
        <w:numPr>
          <w:ilvl w:val="0"/>
          <w:numId w:val="25"/>
        </w:numPr>
      </w:pPr>
      <w:r>
        <w:t>D&gt;=50</w:t>
      </w:r>
    </w:p>
    <w:p w:rsidR="002B7D17" w:rsidRDefault="002B7D17" w:rsidP="002B7D17">
      <w:pPr>
        <w:pStyle w:val="ListParagraph"/>
        <w:numPr>
          <w:ilvl w:val="0"/>
          <w:numId w:val="25"/>
        </w:numPr>
      </w:pPr>
      <w:r>
        <w:t>E&gt;=40</w:t>
      </w:r>
    </w:p>
    <w:p w:rsidR="002B7D17" w:rsidRDefault="002B7D17" w:rsidP="002B7D17">
      <w:pPr>
        <w:pStyle w:val="ListParagraph"/>
        <w:numPr>
          <w:ilvl w:val="0"/>
          <w:numId w:val="25"/>
        </w:numPr>
      </w:pPr>
      <w:r>
        <w:t>U&lt;40</w:t>
      </w:r>
    </w:p>
    <w:p w:rsidR="002B7D17" w:rsidRDefault="002B7D17" w:rsidP="002B7D17"/>
    <w:p w:rsidR="002B7D17" w:rsidRDefault="006A0395" w:rsidP="002B7D17">
      <w:pPr>
        <w:pStyle w:val="ListParagraph"/>
        <w:numPr>
          <w:ilvl w:val="0"/>
          <w:numId w:val="27"/>
        </w:numPr>
      </w:pPr>
      <w:r>
        <w:t>Write a program which accepts a number from the user and identify whether the number is even or odd.</w:t>
      </w:r>
    </w:p>
    <w:p w:rsidR="006A0395" w:rsidRDefault="006A0395" w:rsidP="006A0395">
      <w:pPr>
        <w:pStyle w:val="ListParagraph"/>
      </w:pPr>
    </w:p>
    <w:p w:rsidR="006A0395" w:rsidRPr="002B7D17" w:rsidRDefault="006A0395" w:rsidP="006A0395">
      <w:pPr>
        <w:pStyle w:val="ListParagraph"/>
        <w:numPr>
          <w:ilvl w:val="0"/>
          <w:numId w:val="27"/>
        </w:numPr>
      </w:pPr>
      <w:r>
        <w:t>Write a program which accepts a number from the user between 1 and 7 and displays the corresponding day of the week, starting with Monday.</w:t>
      </w:r>
      <w:bookmarkStart w:id="0" w:name="_GoBack"/>
      <w:bookmarkEnd w:id="0"/>
    </w:p>
    <w:p w:rsidR="00A546D1" w:rsidRPr="00A546D1" w:rsidRDefault="00A546D1" w:rsidP="00A546D1"/>
    <w:sectPr w:rsidR="00A546D1" w:rsidRPr="00A5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AB7D98"/>
    <w:multiLevelType w:val="hybridMultilevel"/>
    <w:tmpl w:val="F1726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262B4F"/>
    <w:multiLevelType w:val="hybridMultilevel"/>
    <w:tmpl w:val="EEE20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537932"/>
    <w:multiLevelType w:val="hybridMultilevel"/>
    <w:tmpl w:val="AF7EE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8D450D"/>
    <w:multiLevelType w:val="hybridMultilevel"/>
    <w:tmpl w:val="6706BB8C"/>
    <w:lvl w:ilvl="0" w:tplc="CDA0F1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14"/>
  </w:num>
  <w:num w:numId="25">
    <w:abstractNumId w:val="25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D1"/>
    <w:rsid w:val="00191DF8"/>
    <w:rsid w:val="002B7D17"/>
    <w:rsid w:val="003B26A7"/>
    <w:rsid w:val="00614471"/>
    <w:rsid w:val="00645252"/>
    <w:rsid w:val="006A0395"/>
    <w:rsid w:val="006D3D74"/>
    <w:rsid w:val="008018CE"/>
    <w:rsid w:val="00A546D1"/>
    <w:rsid w:val="00A9204E"/>
    <w:rsid w:val="00C8534C"/>
    <w:rsid w:val="00D6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4997"/>
  <w15:chartTrackingRefBased/>
  <w15:docId w15:val="{1C906DCF-3CAC-4006-8E25-9781F016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A5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ara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101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</dc:creator>
  <cp:keywords/>
  <dc:description/>
  <cp:lastModifiedBy>Ciara</cp:lastModifiedBy>
  <cp:revision>4</cp:revision>
  <dcterms:created xsi:type="dcterms:W3CDTF">2017-03-18T15:34:00Z</dcterms:created>
  <dcterms:modified xsi:type="dcterms:W3CDTF">2017-03-19T18:57:00Z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